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1CD1" w14:textId="77777777" w:rsidR="00F96BA5" w:rsidRPr="00A21386" w:rsidRDefault="00F96BA5" w:rsidP="00F96BA5">
      <w:pPr>
        <w:pStyle w:val="ListParagraph"/>
        <w:ind w:left="0"/>
      </w:pPr>
      <w:r>
        <w:t>Template: 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96BA5" w14:paraId="165B5829" w14:textId="77777777" w:rsidTr="004779D2">
        <w:tc>
          <w:tcPr>
            <w:tcW w:w="9350" w:type="dxa"/>
          </w:tcPr>
          <w:p w14:paraId="4F342004" w14:textId="0BE6ACA5" w:rsidR="00F96BA5" w:rsidRPr="00BD5A1B" w:rsidRDefault="003F4873" w:rsidP="004779D2">
            <w:pPr>
              <w:spacing w:after="160" w:line="259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Eye </w:t>
            </w:r>
            <w:proofErr w:type="gramStart"/>
            <w:r>
              <w:rPr>
                <w:b/>
                <w:sz w:val="32"/>
              </w:rPr>
              <w:t>Of</w:t>
            </w:r>
            <w:proofErr w:type="gramEnd"/>
            <w:r>
              <w:rPr>
                <w:b/>
                <w:sz w:val="32"/>
              </w:rPr>
              <w:t xml:space="preserve"> Sauron</w:t>
            </w:r>
            <w:r w:rsidR="00F96BA5" w:rsidRPr="00BD5A1B">
              <w:rPr>
                <w:b/>
                <w:sz w:val="32"/>
              </w:rPr>
              <w:t xml:space="preserve"> meeting minutes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Meeting info"/>
            </w:tblPr>
            <w:tblGrid>
              <w:gridCol w:w="1629"/>
              <w:gridCol w:w="6769"/>
            </w:tblGrid>
            <w:tr w:rsidR="00F96BA5" w:rsidRPr="00BD5A1B" w14:paraId="3786FB92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1DBD2C19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Location: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D516B1C" w14:textId="718F892A" w:rsidR="00F96BA5" w:rsidRPr="00BD5A1B" w:rsidRDefault="00233F93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Slack</w:t>
                  </w:r>
                  <w:r w:rsidR="00184808"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 xml:space="preserve"> Call</w:t>
                  </w:r>
                </w:p>
              </w:tc>
            </w:tr>
            <w:tr w:rsidR="00F96BA5" w:rsidRPr="00BD5A1B" w14:paraId="03C46779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06DE72E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Date: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34AB311" w14:textId="170316B0" w:rsidR="00F96BA5" w:rsidRPr="00BD5A1B" w:rsidRDefault="00782BCB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04/0</w:t>
                  </w:r>
                  <w:r w:rsidR="00856180"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3</w:t>
                  </w:r>
                  <w:r w:rsidR="00184808"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/2021</w:t>
                  </w:r>
                </w:p>
              </w:tc>
            </w:tr>
            <w:tr w:rsidR="00F96BA5" w:rsidRPr="00BD5A1B" w14:paraId="746B4DAC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0C24DB3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Time: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92B7D1B" w14:textId="49BC9040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9:</w:t>
                  </w:r>
                  <w:r w:rsidR="00B75FC6"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00</w:t>
                  </w: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pm</w:t>
                  </w:r>
                </w:p>
              </w:tc>
            </w:tr>
            <w:tr w:rsidR="00F96BA5" w:rsidRPr="00BD5A1B" w14:paraId="61AC4213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38FA9A8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Attendees: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96C7AB5" w14:textId="35C60FB2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Derbique</w:t>
                  </w:r>
                  <w:proofErr w:type="spellEnd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, Ryan Schmidt, Kirtus Leyba</w:t>
                  </w:r>
                </w:p>
              </w:tc>
            </w:tr>
          </w:tbl>
          <w:p w14:paraId="286FC851" w14:textId="77777777" w:rsidR="00F96BA5" w:rsidRPr="00BD5A1B" w:rsidRDefault="00F96BA5" w:rsidP="004779D2">
            <w:pPr>
              <w:spacing w:beforeAutospacing="1" w:afterAutospacing="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BD5A1B">
              <w:rPr>
                <w:rFonts w:ascii="Trebuchet MS" w:eastAsia="Times New Roman" w:hAnsi="Trebuchet MS" w:cs="Segoe UI"/>
                <w:sz w:val="30"/>
                <w:szCs w:val="30"/>
                <w:lang w:eastAsia="zh-CN"/>
              </w:rPr>
              <w:t>Agenda items </w:t>
            </w:r>
          </w:p>
          <w:p w14:paraId="6B5964E7" w14:textId="3ED72080" w:rsidR="00782BCB" w:rsidRPr="00077889" w:rsidRDefault="00233F93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 xml:space="preserve">Preparing </w:t>
            </w:r>
            <w:proofErr w:type="gramStart"/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For</w:t>
            </w:r>
            <w:proofErr w:type="gramEnd"/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 xml:space="preserve"> Submission</w:t>
            </w:r>
          </w:p>
          <w:tbl>
            <w:tblPr>
              <w:tblW w:w="839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ction items"/>
            </w:tblPr>
            <w:tblGrid>
              <w:gridCol w:w="2432"/>
              <w:gridCol w:w="2030"/>
              <w:gridCol w:w="2019"/>
              <w:gridCol w:w="1917"/>
            </w:tblGrid>
            <w:tr w:rsidR="00F96BA5" w:rsidRPr="00BD5A1B" w14:paraId="2B9F0D85" w14:textId="77777777" w:rsidTr="00E97024">
              <w:tc>
                <w:tcPr>
                  <w:tcW w:w="2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FF65F9B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Action items </w:t>
                  </w:r>
                </w:p>
              </w:tc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9BE967A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Owner</w:t>
                  </w: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(s) </w:t>
                  </w:r>
                </w:p>
              </w:tc>
              <w:tc>
                <w:tcPr>
                  <w:tcW w:w="20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6F9F7FA3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Deadline </w:t>
                  </w:r>
                </w:p>
              </w:tc>
              <w:tc>
                <w:tcPr>
                  <w:tcW w:w="19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4F08EB1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Status </w:t>
                  </w:r>
                </w:p>
              </w:tc>
            </w:tr>
            <w:tr w:rsidR="00F96BA5" w:rsidRPr="00BD5A1B" w14:paraId="2961CF38" w14:textId="77777777" w:rsidTr="00E97024">
              <w:tc>
                <w:tcPr>
                  <w:tcW w:w="2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FD66C67" w14:textId="4666C39D" w:rsidR="00F96BA5" w:rsidRPr="00BD5A1B" w:rsidRDefault="00E97024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 xml:space="preserve">Task </w:t>
                  </w:r>
                  <w:r w:rsidR="00233F93">
                    <w:rPr>
                      <w:rFonts w:eastAsia="Times New Roman"/>
                      <w:lang w:eastAsia="zh-CN"/>
                    </w:rPr>
                    <w:t>2 Document Finalizing</w:t>
                  </w:r>
                </w:p>
              </w:tc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0097107" w14:textId="32FDD922" w:rsidR="00F96BA5" w:rsidRPr="00BD5A1B" w:rsidRDefault="00782BCB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Kirtus Leyba</w:t>
                  </w:r>
                </w:p>
              </w:tc>
              <w:tc>
                <w:tcPr>
                  <w:tcW w:w="20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541E990" w14:textId="3FA2557A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</w:t>
                  </w:r>
                  <w:r w:rsidR="00782BCB">
                    <w:rPr>
                      <w:rFonts w:eastAsia="Times New Roman"/>
                      <w:lang w:eastAsia="zh-CN"/>
                    </w:rPr>
                    <w:t>3</w:t>
                  </w:r>
                  <w:r>
                    <w:rPr>
                      <w:rFonts w:eastAsia="Times New Roman"/>
                      <w:lang w:eastAsia="zh-CN"/>
                    </w:rPr>
                    <w:t>/2021</w:t>
                  </w:r>
                </w:p>
              </w:tc>
              <w:tc>
                <w:tcPr>
                  <w:tcW w:w="19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CAA3936" w14:textId="36994176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E97024" w:rsidRPr="00BD5A1B" w14:paraId="029F83B0" w14:textId="77777777" w:rsidTr="00E97024">
              <w:tc>
                <w:tcPr>
                  <w:tcW w:w="2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284381E8" w14:textId="60071682" w:rsidR="00E97024" w:rsidRDefault="00233F93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Final Drafting</w:t>
                  </w:r>
                </w:p>
              </w:tc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40DB726E" w14:textId="24A298D2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eastAsia="Times New Roman"/>
                      <w:lang w:eastAsia="zh-CN"/>
                    </w:rPr>
                    <w:t>Derbique</w:t>
                  </w:r>
                  <w:proofErr w:type="spellEnd"/>
                </w:p>
              </w:tc>
              <w:tc>
                <w:tcPr>
                  <w:tcW w:w="20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DC1B4F0" w14:textId="4DBF919D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</w:t>
                  </w:r>
                  <w:r w:rsidR="00782BCB">
                    <w:rPr>
                      <w:rFonts w:eastAsia="Times New Roman"/>
                      <w:lang w:eastAsia="zh-CN"/>
                    </w:rPr>
                    <w:t>3</w:t>
                  </w:r>
                  <w:r>
                    <w:rPr>
                      <w:rFonts w:eastAsia="Times New Roman"/>
                      <w:lang w:eastAsia="zh-CN"/>
                    </w:rPr>
                    <w:t>/2021</w:t>
                  </w:r>
                </w:p>
              </w:tc>
              <w:tc>
                <w:tcPr>
                  <w:tcW w:w="19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4B471FE5" w14:textId="70CD8A33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E97024" w:rsidRPr="00BD5A1B" w14:paraId="6B0E4773" w14:textId="77777777" w:rsidTr="00E97024">
              <w:tc>
                <w:tcPr>
                  <w:tcW w:w="2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6578B3F" w14:textId="33349FDD" w:rsidR="00E97024" w:rsidRDefault="00233F93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 xml:space="preserve">Verifying </w:t>
                  </w:r>
                  <w:proofErr w:type="gramStart"/>
                  <w:r>
                    <w:rPr>
                      <w:rFonts w:eastAsia="Times New Roman"/>
                      <w:lang w:eastAsia="zh-CN"/>
                    </w:rPr>
                    <w:t>For</w:t>
                  </w:r>
                  <w:proofErr w:type="gramEnd"/>
                  <w:r>
                    <w:rPr>
                      <w:rFonts w:eastAsia="Times New Roman"/>
                      <w:lang w:eastAsia="zh-CN"/>
                    </w:rPr>
                    <w:t xml:space="preserve"> Submission</w:t>
                  </w:r>
                </w:p>
              </w:tc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1785EDB2" w14:textId="4E87E520" w:rsidR="00E97024" w:rsidRDefault="00782BCB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Ryan Schmidt</w:t>
                  </w:r>
                </w:p>
              </w:tc>
              <w:tc>
                <w:tcPr>
                  <w:tcW w:w="20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07FC783F" w14:textId="67E5F819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</w:t>
                  </w:r>
                  <w:r w:rsidR="00782BCB">
                    <w:rPr>
                      <w:rFonts w:eastAsia="Times New Roman"/>
                      <w:lang w:eastAsia="zh-CN"/>
                    </w:rPr>
                    <w:t>3</w:t>
                  </w:r>
                  <w:r>
                    <w:rPr>
                      <w:rFonts w:eastAsia="Times New Roman"/>
                      <w:lang w:eastAsia="zh-CN"/>
                    </w:rPr>
                    <w:t>/2021</w:t>
                  </w:r>
                </w:p>
              </w:tc>
              <w:tc>
                <w:tcPr>
                  <w:tcW w:w="19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B9DAD4C" w14:textId="242C086E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</w:tbl>
          <w:p w14:paraId="49CF11F8" w14:textId="77777777" w:rsidR="00F96BA5" w:rsidRDefault="00F96BA5" w:rsidP="00E97024"/>
          <w:p w14:paraId="27F136C7" w14:textId="77777777" w:rsidR="00F96BA5" w:rsidRDefault="00F96BA5" w:rsidP="004779D2"/>
          <w:p w14:paraId="6BCF4868" w14:textId="77777777" w:rsidR="00F96BA5" w:rsidRDefault="00F96BA5" w:rsidP="004779D2"/>
          <w:p w14:paraId="0A19AF00" w14:textId="77777777" w:rsidR="00F96BA5" w:rsidRDefault="00F96BA5" w:rsidP="004779D2"/>
        </w:tc>
      </w:tr>
      <w:tr w:rsidR="00184808" w14:paraId="13F4BBA4" w14:textId="77777777" w:rsidTr="004779D2">
        <w:tc>
          <w:tcPr>
            <w:tcW w:w="9350" w:type="dxa"/>
          </w:tcPr>
          <w:p w14:paraId="5D0B4220" w14:textId="77777777" w:rsidR="00184808" w:rsidRPr="00BD5A1B" w:rsidRDefault="00184808" w:rsidP="004779D2">
            <w:pPr>
              <w:spacing w:after="160" w:line="259" w:lineRule="auto"/>
              <w:rPr>
                <w:b/>
                <w:sz w:val="32"/>
              </w:rPr>
            </w:pPr>
          </w:p>
        </w:tc>
      </w:tr>
    </w:tbl>
    <w:p w14:paraId="2E35F524" w14:textId="46C63074" w:rsidR="007C2729" w:rsidRPr="00FF436D" w:rsidRDefault="007C2729" w:rsidP="00270CAA"/>
    <w:sectPr w:rsidR="007C2729" w:rsidRPr="00FF436D" w:rsidSect="00F96BA5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F3D07" w14:textId="77777777" w:rsidR="00C30FA5" w:rsidRDefault="00C30FA5" w:rsidP="00346F56">
      <w:r>
        <w:separator/>
      </w:r>
    </w:p>
  </w:endnote>
  <w:endnote w:type="continuationSeparator" w:id="0">
    <w:p w14:paraId="45CDD54F" w14:textId="77777777" w:rsidR="00C30FA5" w:rsidRDefault="00C30FA5" w:rsidP="0034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D6589" w14:textId="202585F7" w:rsidR="007C2729" w:rsidRDefault="007C2729" w:rsidP="006F17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7E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6D00C7" w14:textId="77777777" w:rsidR="007C2729" w:rsidRDefault="007C2729" w:rsidP="003F1E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26FA8" w14:textId="77777777" w:rsidR="00C30FA5" w:rsidRDefault="00C30FA5" w:rsidP="00346F56">
      <w:r>
        <w:separator/>
      </w:r>
    </w:p>
  </w:footnote>
  <w:footnote w:type="continuationSeparator" w:id="0">
    <w:p w14:paraId="61BB60F1" w14:textId="77777777" w:rsidR="00C30FA5" w:rsidRDefault="00C30FA5" w:rsidP="00346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84166" w14:textId="77777777" w:rsidR="007C2729" w:rsidRDefault="007C2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652BCA4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</w:abstractNum>
  <w:abstractNum w:abstractNumId="6" w15:restartNumberingAfterBreak="0">
    <w:nsid w:val="016A5E7B"/>
    <w:multiLevelType w:val="hybridMultilevel"/>
    <w:tmpl w:val="9E8A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194182"/>
    <w:multiLevelType w:val="hybridMultilevel"/>
    <w:tmpl w:val="98CE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1490E"/>
    <w:multiLevelType w:val="hybridMultilevel"/>
    <w:tmpl w:val="AADE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D42336">
      <w:start w:val="1"/>
      <w:numFmt w:val="decimal"/>
      <w:lvlText w:val="%2."/>
      <w:lvlJc w:val="left"/>
      <w:pPr>
        <w:ind w:left="1440" w:hanging="360"/>
      </w:pPr>
      <w:rPr>
        <w:rFonts w:ascii="Times New Roman" w:eastAsia="Arial Unicode MS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361DC"/>
    <w:multiLevelType w:val="multilevel"/>
    <w:tmpl w:val="051A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7FB7232"/>
    <w:multiLevelType w:val="hybridMultilevel"/>
    <w:tmpl w:val="8B162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647EE"/>
    <w:multiLevelType w:val="hybridMultilevel"/>
    <w:tmpl w:val="31EA4EE4"/>
    <w:lvl w:ilvl="0" w:tplc="F01ACEF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A6504"/>
    <w:multiLevelType w:val="hybridMultilevel"/>
    <w:tmpl w:val="3C6E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B0921"/>
    <w:multiLevelType w:val="hybridMultilevel"/>
    <w:tmpl w:val="3CC0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5654E"/>
    <w:multiLevelType w:val="hybridMultilevel"/>
    <w:tmpl w:val="4352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822F8"/>
    <w:multiLevelType w:val="multilevel"/>
    <w:tmpl w:val="61882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 w15:restartNumberingAfterBreak="0">
    <w:nsid w:val="3ED35BDB"/>
    <w:multiLevelType w:val="multilevel"/>
    <w:tmpl w:val="EFC84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7" w15:restartNumberingAfterBreak="0">
    <w:nsid w:val="447B612D"/>
    <w:multiLevelType w:val="multilevel"/>
    <w:tmpl w:val="3B221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458C5C83"/>
    <w:multiLevelType w:val="multilevel"/>
    <w:tmpl w:val="D91E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BA071A7"/>
    <w:multiLevelType w:val="hybridMultilevel"/>
    <w:tmpl w:val="B48C01B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E764C55"/>
    <w:multiLevelType w:val="hybridMultilevel"/>
    <w:tmpl w:val="67AA3D0C"/>
    <w:lvl w:ilvl="0" w:tplc="597A1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9D10D8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26F2622"/>
    <w:multiLevelType w:val="hybridMultilevel"/>
    <w:tmpl w:val="2D1AB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E76ECF"/>
    <w:multiLevelType w:val="hybridMultilevel"/>
    <w:tmpl w:val="8C82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0FE"/>
    <w:multiLevelType w:val="hybridMultilevel"/>
    <w:tmpl w:val="8F4A7D3A"/>
    <w:lvl w:ilvl="0" w:tplc="177089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36E2C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E937F76"/>
    <w:multiLevelType w:val="hybridMultilevel"/>
    <w:tmpl w:val="1B980A60"/>
    <w:lvl w:ilvl="0" w:tplc="38C2EA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80F95"/>
    <w:multiLevelType w:val="multilevel"/>
    <w:tmpl w:val="4342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D0A5548"/>
    <w:multiLevelType w:val="hybridMultilevel"/>
    <w:tmpl w:val="47587F4E"/>
    <w:lvl w:ilvl="0" w:tplc="0DE66F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7AE3"/>
    <w:multiLevelType w:val="multilevel"/>
    <w:tmpl w:val="281C0D18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B6FDF"/>
    <w:multiLevelType w:val="hybridMultilevel"/>
    <w:tmpl w:val="2204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655BF"/>
    <w:multiLevelType w:val="hybridMultilevel"/>
    <w:tmpl w:val="68A603FA"/>
    <w:lvl w:ilvl="0" w:tplc="6A7228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63910"/>
    <w:multiLevelType w:val="multilevel"/>
    <w:tmpl w:val="8F4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98B24B0"/>
    <w:multiLevelType w:val="hybridMultilevel"/>
    <w:tmpl w:val="5B98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D45C0"/>
    <w:multiLevelType w:val="hybridMultilevel"/>
    <w:tmpl w:val="3864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81D63"/>
    <w:multiLevelType w:val="hybridMultilevel"/>
    <w:tmpl w:val="9E10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26"/>
  </w:num>
  <w:num w:numId="6">
    <w:abstractNumId w:val="34"/>
  </w:num>
  <w:num w:numId="7">
    <w:abstractNumId w:val="33"/>
  </w:num>
  <w:num w:numId="8">
    <w:abstractNumId w:val="12"/>
  </w:num>
  <w:num w:numId="9">
    <w:abstractNumId w:val="35"/>
  </w:num>
  <w:num w:numId="10">
    <w:abstractNumId w:val="6"/>
  </w:num>
  <w:num w:numId="11">
    <w:abstractNumId w:val="22"/>
  </w:num>
  <w:num w:numId="12">
    <w:abstractNumId w:val="0"/>
  </w:num>
  <w:num w:numId="13">
    <w:abstractNumId w:val="24"/>
  </w:num>
  <w:num w:numId="14">
    <w:abstractNumId w:val="31"/>
  </w:num>
  <w:num w:numId="15">
    <w:abstractNumId w:val="28"/>
  </w:num>
  <w:num w:numId="16">
    <w:abstractNumId w:val="20"/>
  </w:num>
  <w:num w:numId="17">
    <w:abstractNumId w:val="30"/>
  </w:num>
  <w:num w:numId="18">
    <w:abstractNumId w:val="8"/>
  </w:num>
  <w:num w:numId="19">
    <w:abstractNumId w:val="18"/>
  </w:num>
  <w:num w:numId="20">
    <w:abstractNumId w:val="32"/>
  </w:num>
  <w:num w:numId="21">
    <w:abstractNumId w:val="25"/>
  </w:num>
  <w:num w:numId="22">
    <w:abstractNumId w:val="17"/>
  </w:num>
  <w:num w:numId="23">
    <w:abstractNumId w:val="15"/>
  </w:num>
  <w:num w:numId="24">
    <w:abstractNumId w:val="11"/>
  </w:num>
  <w:num w:numId="25">
    <w:abstractNumId w:val="16"/>
  </w:num>
  <w:num w:numId="26">
    <w:abstractNumId w:val="27"/>
  </w:num>
  <w:num w:numId="27">
    <w:abstractNumId w:val="9"/>
  </w:num>
  <w:num w:numId="28">
    <w:abstractNumId w:val="21"/>
  </w:num>
  <w:num w:numId="29">
    <w:abstractNumId w:val="10"/>
  </w:num>
  <w:num w:numId="30">
    <w:abstractNumId w:val="29"/>
  </w:num>
  <w:num w:numId="31">
    <w:abstractNumId w:val="23"/>
  </w:num>
  <w:num w:numId="32">
    <w:abstractNumId w:val="7"/>
  </w:num>
  <w:num w:numId="33">
    <w:abstractNumId w:val="13"/>
  </w:num>
  <w:num w:numId="3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FC"/>
    <w:rsid w:val="00000B29"/>
    <w:rsid w:val="000010F8"/>
    <w:rsid w:val="0001574C"/>
    <w:rsid w:val="0004501F"/>
    <w:rsid w:val="00056D42"/>
    <w:rsid w:val="00077889"/>
    <w:rsid w:val="0009731D"/>
    <w:rsid w:val="000A6235"/>
    <w:rsid w:val="000B2211"/>
    <w:rsid w:val="000F0FCF"/>
    <w:rsid w:val="000F2BEA"/>
    <w:rsid w:val="000F5464"/>
    <w:rsid w:val="00117ED3"/>
    <w:rsid w:val="001219ED"/>
    <w:rsid w:val="00124AD8"/>
    <w:rsid w:val="00132C3B"/>
    <w:rsid w:val="001402BE"/>
    <w:rsid w:val="00161D91"/>
    <w:rsid w:val="00164EC2"/>
    <w:rsid w:val="00184808"/>
    <w:rsid w:val="001B770B"/>
    <w:rsid w:val="001C386F"/>
    <w:rsid w:val="001D714D"/>
    <w:rsid w:val="001D7A2B"/>
    <w:rsid w:val="001E5181"/>
    <w:rsid w:val="00233F93"/>
    <w:rsid w:val="00235E3E"/>
    <w:rsid w:val="00261A8F"/>
    <w:rsid w:val="00270CAA"/>
    <w:rsid w:val="00273FB9"/>
    <w:rsid w:val="00290D11"/>
    <w:rsid w:val="00292C90"/>
    <w:rsid w:val="002A4582"/>
    <w:rsid w:val="002A6E93"/>
    <w:rsid w:val="002B2F5A"/>
    <w:rsid w:val="002D23ED"/>
    <w:rsid w:val="002D3D39"/>
    <w:rsid w:val="002F0EDA"/>
    <w:rsid w:val="00315E1A"/>
    <w:rsid w:val="00316B6C"/>
    <w:rsid w:val="00346F56"/>
    <w:rsid w:val="00383744"/>
    <w:rsid w:val="0038607B"/>
    <w:rsid w:val="00386B36"/>
    <w:rsid w:val="003A4D27"/>
    <w:rsid w:val="003B2C70"/>
    <w:rsid w:val="003F1EA5"/>
    <w:rsid w:val="003F4873"/>
    <w:rsid w:val="004137AD"/>
    <w:rsid w:val="00453F2A"/>
    <w:rsid w:val="00454FD0"/>
    <w:rsid w:val="0045593D"/>
    <w:rsid w:val="0046595D"/>
    <w:rsid w:val="00475F9C"/>
    <w:rsid w:val="00487F90"/>
    <w:rsid w:val="004951B3"/>
    <w:rsid w:val="004A157C"/>
    <w:rsid w:val="004A2B85"/>
    <w:rsid w:val="004A5F9F"/>
    <w:rsid w:val="004B6AED"/>
    <w:rsid w:val="004B7F63"/>
    <w:rsid w:val="004E2EC9"/>
    <w:rsid w:val="004F6281"/>
    <w:rsid w:val="00500316"/>
    <w:rsid w:val="00525F2E"/>
    <w:rsid w:val="00530F5F"/>
    <w:rsid w:val="00543D29"/>
    <w:rsid w:val="00573BA1"/>
    <w:rsid w:val="00574879"/>
    <w:rsid w:val="0057501C"/>
    <w:rsid w:val="0059066B"/>
    <w:rsid w:val="00596296"/>
    <w:rsid w:val="005A4E88"/>
    <w:rsid w:val="005A625A"/>
    <w:rsid w:val="005B132B"/>
    <w:rsid w:val="005C70CC"/>
    <w:rsid w:val="005D59CE"/>
    <w:rsid w:val="005F2710"/>
    <w:rsid w:val="005F6F85"/>
    <w:rsid w:val="0060689A"/>
    <w:rsid w:val="0061208A"/>
    <w:rsid w:val="0063307B"/>
    <w:rsid w:val="00645E5D"/>
    <w:rsid w:val="00663782"/>
    <w:rsid w:val="0067541D"/>
    <w:rsid w:val="00692E43"/>
    <w:rsid w:val="006B2398"/>
    <w:rsid w:val="006C024C"/>
    <w:rsid w:val="006C3AB0"/>
    <w:rsid w:val="006E5051"/>
    <w:rsid w:val="006F179B"/>
    <w:rsid w:val="007307AC"/>
    <w:rsid w:val="00761085"/>
    <w:rsid w:val="00776F52"/>
    <w:rsid w:val="00782BCB"/>
    <w:rsid w:val="007A6F32"/>
    <w:rsid w:val="007C100B"/>
    <w:rsid w:val="007C2729"/>
    <w:rsid w:val="007D077C"/>
    <w:rsid w:val="007D49B8"/>
    <w:rsid w:val="007E6277"/>
    <w:rsid w:val="007E6676"/>
    <w:rsid w:val="008067E7"/>
    <w:rsid w:val="00812BB7"/>
    <w:rsid w:val="00825DDD"/>
    <w:rsid w:val="00851A91"/>
    <w:rsid w:val="00856180"/>
    <w:rsid w:val="008838AC"/>
    <w:rsid w:val="00896A97"/>
    <w:rsid w:val="008C2A95"/>
    <w:rsid w:val="008D3E87"/>
    <w:rsid w:val="008E1C19"/>
    <w:rsid w:val="00906E07"/>
    <w:rsid w:val="00920A3D"/>
    <w:rsid w:val="00963AD9"/>
    <w:rsid w:val="00976D98"/>
    <w:rsid w:val="00977239"/>
    <w:rsid w:val="009819CB"/>
    <w:rsid w:val="00985E84"/>
    <w:rsid w:val="00992C89"/>
    <w:rsid w:val="009A3E46"/>
    <w:rsid w:val="009B17A4"/>
    <w:rsid w:val="009E68AE"/>
    <w:rsid w:val="009F3A39"/>
    <w:rsid w:val="00A04D45"/>
    <w:rsid w:val="00A20297"/>
    <w:rsid w:val="00A24DC4"/>
    <w:rsid w:val="00A32D77"/>
    <w:rsid w:val="00A34D00"/>
    <w:rsid w:val="00A35291"/>
    <w:rsid w:val="00A51F48"/>
    <w:rsid w:val="00A66B69"/>
    <w:rsid w:val="00A749C8"/>
    <w:rsid w:val="00A77EDC"/>
    <w:rsid w:val="00A97F57"/>
    <w:rsid w:val="00AC33FD"/>
    <w:rsid w:val="00AC7688"/>
    <w:rsid w:val="00AD45B7"/>
    <w:rsid w:val="00AE0927"/>
    <w:rsid w:val="00AF21CA"/>
    <w:rsid w:val="00AF6290"/>
    <w:rsid w:val="00AF73EF"/>
    <w:rsid w:val="00AF75FD"/>
    <w:rsid w:val="00B04AD7"/>
    <w:rsid w:val="00B053C3"/>
    <w:rsid w:val="00B11DE7"/>
    <w:rsid w:val="00B166FC"/>
    <w:rsid w:val="00B22F14"/>
    <w:rsid w:val="00B26F66"/>
    <w:rsid w:val="00B75FC6"/>
    <w:rsid w:val="00B80D5B"/>
    <w:rsid w:val="00B9492E"/>
    <w:rsid w:val="00BD0792"/>
    <w:rsid w:val="00BD32CB"/>
    <w:rsid w:val="00BD37B5"/>
    <w:rsid w:val="00BD66C5"/>
    <w:rsid w:val="00BD7B94"/>
    <w:rsid w:val="00BE6C4A"/>
    <w:rsid w:val="00BF38A3"/>
    <w:rsid w:val="00C04B0E"/>
    <w:rsid w:val="00C17A54"/>
    <w:rsid w:val="00C27A59"/>
    <w:rsid w:val="00C30FA5"/>
    <w:rsid w:val="00C32666"/>
    <w:rsid w:val="00C3430B"/>
    <w:rsid w:val="00C45AEC"/>
    <w:rsid w:val="00CC583F"/>
    <w:rsid w:val="00CC696D"/>
    <w:rsid w:val="00CC7EA1"/>
    <w:rsid w:val="00CF0F64"/>
    <w:rsid w:val="00D54C97"/>
    <w:rsid w:val="00D622D4"/>
    <w:rsid w:val="00D62D41"/>
    <w:rsid w:val="00D704E7"/>
    <w:rsid w:val="00D77F7B"/>
    <w:rsid w:val="00D93A76"/>
    <w:rsid w:val="00D974F1"/>
    <w:rsid w:val="00DA4A2E"/>
    <w:rsid w:val="00DA6C8C"/>
    <w:rsid w:val="00DB20D1"/>
    <w:rsid w:val="00DC1BE2"/>
    <w:rsid w:val="00DC3E00"/>
    <w:rsid w:val="00DE0DB3"/>
    <w:rsid w:val="00E013D1"/>
    <w:rsid w:val="00E21244"/>
    <w:rsid w:val="00E43CA7"/>
    <w:rsid w:val="00E66434"/>
    <w:rsid w:val="00E97024"/>
    <w:rsid w:val="00ED01A8"/>
    <w:rsid w:val="00EE39E6"/>
    <w:rsid w:val="00EE61DA"/>
    <w:rsid w:val="00EF39EF"/>
    <w:rsid w:val="00EF5759"/>
    <w:rsid w:val="00F052A8"/>
    <w:rsid w:val="00F229A7"/>
    <w:rsid w:val="00F57424"/>
    <w:rsid w:val="00F64E5F"/>
    <w:rsid w:val="00F75777"/>
    <w:rsid w:val="00F96BA5"/>
    <w:rsid w:val="00FA687C"/>
    <w:rsid w:val="00FB75E0"/>
    <w:rsid w:val="00FC0255"/>
    <w:rsid w:val="00FC3FF7"/>
    <w:rsid w:val="00FD1CE1"/>
    <w:rsid w:val="00FF436D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D7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6676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/>
    <w:qFormat/>
    <w:rsid w:val="00812BB7"/>
    <w:pPr>
      <w:keepNext/>
      <w:spacing w:before="240" w:after="60"/>
      <w:outlineLvl w:val="0"/>
    </w:pPr>
    <w:rPr>
      <w:rFonts w:cs="Arial"/>
      <w:bCs/>
      <w:kern w:val="1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FC3F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3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66378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b w:val="0"/>
    </w:rPr>
  </w:style>
  <w:style w:type="character" w:customStyle="1" w:styleId="WW8Num13z0">
    <w:name w:val="WW8Num13z0"/>
    <w:rPr>
      <w:b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/>
      <w:bCs/>
      <w:sz w:val="56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Mangal"/>
      <w:sz w:val="20"/>
      <w:szCs w:val="20"/>
      <w:lang w:val="x-none" w:eastAsia="x-none"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D714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70C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70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C70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C70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C70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C70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C70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F1EA5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A5"/>
    <w:rPr>
      <w:rFonts w:eastAsiaTheme="majorEastAsia" w:cstheme="majorBidi"/>
      <w:b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3F1EA5"/>
  </w:style>
  <w:style w:type="paragraph" w:styleId="ListParagraph">
    <w:name w:val="List Paragraph"/>
    <w:basedOn w:val="Normal"/>
    <w:uiPriority w:val="34"/>
    <w:qFormat/>
    <w:rsid w:val="007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C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9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70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3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6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0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1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6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2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2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490NS Project 1: Network Services Setup</vt:lpstr>
    </vt:vector>
  </TitlesOfParts>
  <Company>None</Company>
  <LinksUpToDate>false</LinksUpToDate>
  <CharactersWithSpaces>441</CharactersWithSpaces>
  <SharedDoc>false</SharedDoc>
  <HLinks>
    <vt:vector size="18" baseType="variant">
      <vt:variant>
        <vt:i4>5898250</vt:i4>
      </vt:variant>
      <vt:variant>
        <vt:i4>9</vt:i4>
      </vt:variant>
      <vt:variant>
        <vt:i4>0</vt:i4>
      </vt:variant>
      <vt:variant>
        <vt:i4>5</vt:i4>
      </vt:variant>
      <vt:variant>
        <vt:lpwstr>http://www.linuxhomenetworking.com/wiki/index.php/Quick_HOWTO_:_Ch18_:_Configuring_DNS</vt:lpwstr>
      </vt:variant>
      <vt:variant>
        <vt:lpwstr/>
      </vt:variant>
      <vt:variant>
        <vt:i4>7012420</vt:i4>
      </vt:variant>
      <vt:variant>
        <vt:i4>6</vt:i4>
      </vt:variant>
      <vt:variant>
        <vt:i4>0</vt:i4>
      </vt:variant>
      <vt:variant>
        <vt:i4>5</vt:i4>
      </vt:variant>
      <vt:variant>
        <vt:lpwstr>https://help.ubuntu.com/8.04/serverguide/C/apt-get.html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https://vlab.asu.edu/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490NS Project 1: Network Services Setup</dc:title>
  <dc:subject/>
  <dc:creator>dijiang huang</dc:creator>
  <cp:keywords/>
  <cp:lastModifiedBy>Kirtus Leyba</cp:lastModifiedBy>
  <cp:revision>5</cp:revision>
  <cp:lastPrinted>2012-09-11T00:37:00Z</cp:lastPrinted>
  <dcterms:created xsi:type="dcterms:W3CDTF">2021-04-04T04:02:00Z</dcterms:created>
  <dcterms:modified xsi:type="dcterms:W3CDTF">2021-04-04T04:03:00Z</dcterms:modified>
</cp:coreProperties>
</file>