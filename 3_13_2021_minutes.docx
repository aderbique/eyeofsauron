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E1CD1" w14:textId="77777777" w:rsidR="00F96BA5" w:rsidRPr="00A21386" w:rsidRDefault="00F96BA5" w:rsidP="00F96BA5">
      <w:pPr>
        <w:pStyle w:val="ListParagraph"/>
        <w:ind w:left="0"/>
      </w:pPr>
      <w:r>
        <w:t>Template: meeting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96BA5" w14:paraId="165B5829" w14:textId="77777777" w:rsidTr="004779D2">
        <w:tc>
          <w:tcPr>
            <w:tcW w:w="9350" w:type="dxa"/>
          </w:tcPr>
          <w:p w14:paraId="4F342004" w14:textId="0BE6ACA5" w:rsidR="00F96BA5" w:rsidRPr="00BD5A1B" w:rsidRDefault="003F4873" w:rsidP="004779D2">
            <w:pPr>
              <w:spacing w:after="160" w:line="259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Eye </w:t>
            </w:r>
            <w:proofErr w:type="gramStart"/>
            <w:r>
              <w:rPr>
                <w:b/>
                <w:sz w:val="32"/>
              </w:rPr>
              <w:t>Of</w:t>
            </w:r>
            <w:proofErr w:type="gramEnd"/>
            <w:r>
              <w:rPr>
                <w:b/>
                <w:sz w:val="32"/>
              </w:rPr>
              <w:t xml:space="preserve"> Sauron</w:t>
            </w:r>
            <w:r w:rsidR="00F96BA5" w:rsidRPr="00BD5A1B">
              <w:rPr>
                <w:b/>
                <w:sz w:val="32"/>
              </w:rPr>
              <w:t xml:space="preserve"> meeting minutes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Meeting info"/>
            </w:tblPr>
            <w:tblGrid>
              <w:gridCol w:w="1629"/>
              <w:gridCol w:w="6769"/>
            </w:tblGrid>
            <w:tr w:rsidR="00F96BA5" w:rsidRPr="00BD5A1B" w14:paraId="3786FB92" w14:textId="77777777" w:rsidTr="004779D2">
              <w:tc>
                <w:tcPr>
                  <w:tcW w:w="17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1DBD2C19" w14:textId="77777777" w:rsidR="00F96BA5" w:rsidRPr="00BD5A1B" w:rsidRDefault="00F96BA5" w:rsidP="004779D2">
                  <w:pPr>
                    <w:spacing w:beforeAutospacing="1" w:afterAutospacing="1"/>
                    <w:ind w:right="285"/>
                    <w:textAlignment w:val="baseline"/>
                    <w:rPr>
                      <w:rFonts w:eastAsia="Times New Roman"/>
                      <w:color w:val="595959"/>
                      <w:lang w:eastAsia="zh-CN"/>
                    </w:rPr>
                  </w:pPr>
                  <w:r w:rsidRPr="00BD5A1B">
                    <w:rPr>
                      <w:rFonts w:ascii="Trebuchet MS" w:eastAsia="Times New Roman" w:hAnsi="Trebuchet MS"/>
                      <w:color w:val="595959"/>
                      <w:sz w:val="20"/>
                      <w:szCs w:val="20"/>
                      <w:lang w:eastAsia="zh-CN"/>
                    </w:rPr>
                    <w:t>Location: </w:t>
                  </w:r>
                </w:p>
              </w:tc>
              <w:tc>
                <w:tcPr>
                  <w:tcW w:w="8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7D516B1C" w14:textId="75D0A4AC" w:rsidR="00F96BA5" w:rsidRPr="00BD5A1B" w:rsidRDefault="00184808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>Slack Call</w:t>
                  </w:r>
                </w:p>
              </w:tc>
            </w:tr>
            <w:tr w:rsidR="00F96BA5" w:rsidRPr="00BD5A1B" w14:paraId="03C46779" w14:textId="77777777" w:rsidTr="004779D2">
              <w:tc>
                <w:tcPr>
                  <w:tcW w:w="17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506DE72E" w14:textId="77777777" w:rsidR="00F96BA5" w:rsidRPr="00BD5A1B" w:rsidRDefault="00F96BA5" w:rsidP="004779D2">
                  <w:pPr>
                    <w:spacing w:beforeAutospacing="1" w:afterAutospacing="1"/>
                    <w:ind w:right="285"/>
                    <w:textAlignment w:val="baseline"/>
                    <w:rPr>
                      <w:rFonts w:eastAsia="Times New Roman"/>
                      <w:color w:val="595959"/>
                      <w:lang w:eastAsia="zh-CN"/>
                    </w:rPr>
                  </w:pPr>
                  <w:r w:rsidRPr="00BD5A1B">
                    <w:rPr>
                      <w:rFonts w:ascii="Trebuchet MS" w:eastAsia="Times New Roman" w:hAnsi="Trebuchet MS"/>
                      <w:color w:val="595959"/>
                      <w:sz w:val="20"/>
                      <w:szCs w:val="20"/>
                      <w:lang w:eastAsia="zh-CN"/>
                    </w:rPr>
                    <w:t>Date: </w:t>
                  </w:r>
                </w:p>
              </w:tc>
              <w:tc>
                <w:tcPr>
                  <w:tcW w:w="8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234AB311" w14:textId="76840B63" w:rsidR="00F96BA5" w:rsidRPr="00BD5A1B" w:rsidRDefault="00184808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>03/13/2021</w:t>
                  </w:r>
                </w:p>
              </w:tc>
            </w:tr>
            <w:tr w:rsidR="00F96BA5" w:rsidRPr="00BD5A1B" w14:paraId="746B4DAC" w14:textId="77777777" w:rsidTr="004779D2">
              <w:tc>
                <w:tcPr>
                  <w:tcW w:w="17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20C24DB3" w14:textId="77777777" w:rsidR="00F96BA5" w:rsidRPr="00BD5A1B" w:rsidRDefault="00F96BA5" w:rsidP="004779D2">
                  <w:pPr>
                    <w:spacing w:beforeAutospacing="1" w:afterAutospacing="1"/>
                    <w:ind w:right="285"/>
                    <w:textAlignment w:val="baseline"/>
                    <w:rPr>
                      <w:rFonts w:eastAsia="Times New Roman"/>
                      <w:color w:val="595959"/>
                      <w:lang w:eastAsia="zh-CN"/>
                    </w:rPr>
                  </w:pPr>
                  <w:r w:rsidRPr="00BD5A1B">
                    <w:rPr>
                      <w:rFonts w:ascii="Trebuchet MS" w:eastAsia="Times New Roman" w:hAnsi="Trebuchet MS"/>
                      <w:color w:val="595959"/>
                      <w:sz w:val="20"/>
                      <w:szCs w:val="20"/>
                      <w:lang w:eastAsia="zh-CN"/>
                    </w:rPr>
                    <w:t>Time: </w:t>
                  </w:r>
                </w:p>
              </w:tc>
              <w:tc>
                <w:tcPr>
                  <w:tcW w:w="8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592B7D1B" w14:textId="309EBC81" w:rsidR="00F96BA5" w:rsidRPr="00BD5A1B" w:rsidRDefault="00184808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>1:21pm</w:t>
                  </w:r>
                </w:p>
              </w:tc>
            </w:tr>
            <w:tr w:rsidR="00F96BA5" w:rsidRPr="00BD5A1B" w14:paraId="61AC4213" w14:textId="77777777" w:rsidTr="004779D2">
              <w:tc>
                <w:tcPr>
                  <w:tcW w:w="17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538FA9A8" w14:textId="77777777" w:rsidR="00F96BA5" w:rsidRPr="00BD5A1B" w:rsidRDefault="00F96BA5" w:rsidP="004779D2">
                  <w:pPr>
                    <w:spacing w:beforeAutospacing="1" w:afterAutospacing="1"/>
                    <w:ind w:right="285"/>
                    <w:textAlignment w:val="baseline"/>
                    <w:rPr>
                      <w:rFonts w:eastAsia="Times New Roman"/>
                      <w:color w:val="595959"/>
                      <w:lang w:eastAsia="zh-CN"/>
                    </w:rPr>
                  </w:pPr>
                  <w:r w:rsidRPr="00BD5A1B">
                    <w:rPr>
                      <w:rFonts w:ascii="Trebuchet MS" w:eastAsia="Times New Roman" w:hAnsi="Trebuchet MS"/>
                      <w:color w:val="595959"/>
                      <w:sz w:val="20"/>
                      <w:szCs w:val="20"/>
                      <w:lang w:eastAsia="zh-CN"/>
                    </w:rPr>
                    <w:t>Attendees: </w:t>
                  </w:r>
                </w:p>
              </w:tc>
              <w:tc>
                <w:tcPr>
                  <w:tcW w:w="8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496C7AB5" w14:textId="35C60FB2" w:rsidR="00F96BA5" w:rsidRPr="00BD5A1B" w:rsidRDefault="00184808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 xml:space="preserve">Austin </w:t>
                  </w:r>
                  <w:proofErr w:type="spellStart"/>
                  <w:r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>Derbique</w:t>
                  </w:r>
                  <w:proofErr w:type="spellEnd"/>
                  <w:r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>, Ryan Schmidt, Kirtus Leyba</w:t>
                  </w:r>
                </w:p>
              </w:tc>
            </w:tr>
          </w:tbl>
          <w:p w14:paraId="286FC851" w14:textId="77777777" w:rsidR="00F96BA5" w:rsidRPr="00BD5A1B" w:rsidRDefault="00F96BA5" w:rsidP="004779D2">
            <w:pPr>
              <w:spacing w:beforeAutospacing="1" w:afterAutospacing="1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BD5A1B">
              <w:rPr>
                <w:rFonts w:ascii="Trebuchet MS" w:eastAsia="Times New Roman" w:hAnsi="Trebuchet MS" w:cs="Segoe UI"/>
                <w:sz w:val="30"/>
                <w:szCs w:val="30"/>
                <w:lang w:eastAsia="zh-CN"/>
              </w:rPr>
              <w:t>Agenda items </w:t>
            </w:r>
          </w:p>
          <w:p w14:paraId="6629FC92" w14:textId="36B6966D" w:rsidR="00184808" w:rsidRDefault="00184808" w:rsidP="00184808">
            <w:pPr>
              <w:numPr>
                <w:ilvl w:val="0"/>
                <w:numId w:val="34"/>
              </w:numPr>
              <w:suppressAutoHyphens w:val="0"/>
              <w:spacing w:beforeAutospacing="1" w:afterAutospacing="1"/>
              <w:textAlignment w:val="baseline"/>
              <w:rPr>
                <w:rFonts w:ascii="Trebuchet MS" w:eastAsia="Times New Roman" w:hAnsi="Trebuchet MS" w:cs="Segoe UI"/>
                <w:sz w:val="20"/>
                <w:szCs w:val="20"/>
                <w:lang w:eastAsia="zh-CN"/>
              </w:rPr>
            </w:pPr>
            <w:r>
              <w:rPr>
                <w:rFonts w:ascii="Trebuchet MS" w:eastAsia="Times New Roman" w:hAnsi="Trebuchet MS" w:cs="Segoe UI"/>
                <w:sz w:val="20"/>
                <w:szCs w:val="20"/>
                <w:lang w:eastAsia="zh-CN"/>
              </w:rPr>
              <w:t>Task Selection</w:t>
            </w:r>
          </w:p>
          <w:p w14:paraId="15B5B22A" w14:textId="7B47E98F" w:rsidR="00184808" w:rsidRDefault="00184808" w:rsidP="00184808">
            <w:pPr>
              <w:numPr>
                <w:ilvl w:val="0"/>
                <w:numId w:val="34"/>
              </w:numPr>
              <w:suppressAutoHyphens w:val="0"/>
              <w:spacing w:beforeAutospacing="1" w:afterAutospacing="1"/>
              <w:textAlignment w:val="baseline"/>
              <w:rPr>
                <w:rFonts w:ascii="Trebuchet MS" w:eastAsia="Times New Roman" w:hAnsi="Trebuchet MS" w:cs="Segoe UI"/>
                <w:sz w:val="20"/>
                <w:szCs w:val="20"/>
                <w:lang w:eastAsia="zh-CN"/>
              </w:rPr>
            </w:pPr>
            <w:r>
              <w:rPr>
                <w:rFonts w:ascii="Trebuchet MS" w:eastAsia="Times New Roman" w:hAnsi="Trebuchet MS" w:cs="Segoe UI"/>
                <w:sz w:val="20"/>
                <w:szCs w:val="20"/>
                <w:lang w:eastAsia="zh-CN"/>
              </w:rPr>
              <w:t>Starting with task 3</w:t>
            </w:r>
          </w:p>
          <w:p w14:paraId="10D80AFD" w14:textId="5D0831BB" w:rsidR="00184808" w:rsidRDefault="00184808" w:rsidP="00184808">
            <w:pPr>
              <w:numPr>
                <w:ilvl w:val="0"/>
                <w:numId w:val="34"/>
              </w:numPr>
              <w:suppressAutoHyphens w:val="0"/>
              <w:spacing w:beforeAutospacing="1" w:afterAutospacing="1"/>
              <w:textAlignment w:val="baseline"/>
              <w:rPr>
                <w:rFonts w:ascii="Trebuchet MS" w:eastAsia="Times New Roman" w:hAnsi="Trebuchet MS" w:cs="Segoe UI"/>
                <w:sz w:val="20"/>
                <w:szCs w:val="20"/>
                <w:lang w:eastAsia="zh-CN"/>
              </w:rPr>
            </w:pPr>
            <w:r>
              <w:rPr>
                <w:rFonts w:ascii="Trebuchet MS" w:eastAsia="Times New Roman" w:hAnsi="Trebuchet MS" w:cs="Segoe UI"/>
                <w:sz w:val="20"/>
                <w:szCs w:val="20"/>
                <w:lang w:eastAsia="zh-CN"/>
              </w:rPr>
              <w:t>Google Doc with midterm document info</w:t>
            </w:r>
          </w:p>
          <w:p w14:paraId="1E68B1B8" w14:textId="2C654F36" w:rsidR="00184808" w:rsidRPr="00184808" w:rsidRDefault="00184808" w:rsidP="00184808">
            <w:pPr>
              <w:numPr>
                <w:ilvl w:val="0"/>
                <w:numId w:val="34"/>
              </w:numPr>
              <w:suppressAutoHyphens w:val="0"/>
              <w:spacing w:beforeAutospacing="1" w:afterAutospacing="1"/>
              <w:textAlignment w:val="baseline"/>
              <w:rPr>
                <w:rFonts w:ascii="Trebuchet MS" w:eastAsia="Times New Roman" w:hAnsi="Trebuchet MS" w:cs="Segoe UI"/>
                <w:sz w:val="20"/>
                <w:szCs w:val="20"/>
                <w:lang w:eastAsia="zh-CN"/>
              </w:rPr>
            </w:pPr>
            <w:r>
              <w:rPr>
                <w:rFonts w:ascii="Trebuchet MS" w:eastAsia="Times New Roman" w:hAnsi="Trebuchet MS" w:cs="Segoe UI"/>
                <w:sz w:val="20"/>
                <w:szCs w:val="20"/>
                <w:lang w:eastAsia="zh-CN"/>
              </w:rPr>
              <w:t>Repository Setup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Action items"/>
            </w:tblPr>
            <w:tblGrid>
              <w:gridCol w:w="2509"/>
              <w:gridCol w:w="2007"/>
              <w:gridCol w:w="1996"/>
              <w:gridCol w:w="1886"/>
            </w:tblGrid>
            <w:tr w:rsidR="00F96BA5" w:rsidRPr="00BD5A1B" w14:paraId="2B9F0D85" w14:textId="77777777" w:rsidTr="004779D2">
              <w:tc>
                <w:tcPr>
                  <w:tcW w:w="30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5FF65F9B" w14:textId="77777777" w:rsidR="00F96BA5" w:rsidRPr="00BD5A1B" w:rsidRDefault="00F96BA5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 w:rsidRPr="00BD5A1B">
                    <w:rPr>
                      <w:rFonts w:ascii="Trebuchet MS" w:eastAsia="Times New Roman" w:hAnsi="Trebuchet MS"/>
                      <w:sz w:val="30"/>
                      <w:szCs w:val="30"/>
                      <w:lang w:eastAsia="zh-CN"/>
                    </w:rPr>
                    <w:t>Action items </w:t>
                  </w: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09BE967A" w14:textId="77777777" w:rsidR="00F96BA5" w:rsidRPr="00BD5A1B" w:rsidRDefault="00F96BA5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sz w:val="30"/>
                      <w:szCs w:val="30"/>
                      <w:lang w:eastAsia="zh-CN"/>
                    </w:rPr>
                    <w:t>Owner</w:t>
                  </w:r>
                  <w:r w:rsidRPr="00BD5A1B">
                    <w:rPr>
                      <w:rFonts w:ascii="Trebuchet MS" w:eastAsia="Times New Roman" w:hAnsi="Trebuchet MS"/>
                      <w:sz w:val="30"/>
                      <w:szCs w:val="30"/>
                      <w:lang w:eastAsia="zh-CN"/>
                    </w:rPr>
                    <w:t>(s) </w:t>
                  </w: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6F9F7FA3" w14:textId="77777777" w:rsidR="00F96BA5" w:rsidRPr="00BD5A1B" w:rsidRDefault="00F96BA5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 w:rsidRPr="00BD5A1B">
                    <w:rPr>
                      <w:rFonts w:ascii="Trebuchet MS" w:eastAsia="Times New Roman" w:hAnsi="Trebuchet MS"/>
                      <w:sz w:val="30"/>
                      <w:szCs w:val="30"/>
                      <w:lang w:eastAsia="zh-CN"/>
                    </w:rPr>
                    <w:t>Deadline </w:t>
                  </w: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54F08EB1" w14:textId="77777777" w:rsidR="00F96BA5" w:rsidRPr="00BD5A1B" w:rsidRDefault="00F96BA5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 w:rsidRPr="00BD5A1B">
                    <w:rPr>
                      <w:rFonts w:ascii="Trebuchet MS" w:eastAsia="Times New Roman" w:hAnsi="Trebuchet MS"/>
                      <w:sz w:val="30"/>
                      <w:szCs w:val="30"/>
                      <w:lang w:eastAsia="zh-CN"/>
                    </w:rPr>
                    <w:t>Status </w:t>
                  </w:r>
                </w:p>
              </w:tc>
            </w:tr>
            <w:tr w:rsidR="00F96BA5" w:rsidRPr="00BD5A1B" w14:paraId="2961CF38" w14:textId="77777777" w:rsidTr="004779D2">
              <w:tc>
                <w:tcPr>
                  <w:tcW w:w="30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0FD66C67" w14:textId="221D1B18" w:rsidR="00F96BA5" w:rsidRPr="00BD5A1B" w:rsidRDefault="00184808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>Setup task 3</w:t>
                  </w:r>
                  <w:r w:rsidR="00F96BA5" w:rsidRPr="00BD5A1B"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  <w:t> </w:t>
                  </w:r>
                  <w:r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  <w:t>environment</w:t>
                  </w: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30097107" w14:textId="7D4B077E" w:rsidR="00F96BA5" w:rsidRPr="00BD5A1B" w:rsidRDefault="00184808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eastAsia="Times New Roman"/>
                      <w:lang w:eastAsia="zh-CN"/>
                    </w:rPr>
                    <w:t xml:space="preserve">Austin </w:t>
                  </w:r>
                  <w:proofErr w:type="spellStart"/>
                  <w:r>
                    <w:rPr>
                      <w:rFonts w:eastAsia="Times New Roman"/>
                      <w:lang w:eastAsia="zh-CN"/>
                    </w:rPr>
                    <w:t>Derbique</w:t>
                  </w:r>
                  <w:proofErr w:type="spellEnd"/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7541E990" w14:textId="74C01E37" w:rsidR="00F96BA5" w:rsidRPr="00BD5A1B" w:rsidRDefault="00184808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>3/14/2021</w:t>
                  </w: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7CAA3936" w14:textId="36994176" w:rsidR="00F96BA5" w:rsidRPr="00BD5A1B" w:rsidRDefault="00184808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>In Progress</w:t>
                  </w:r>
                </w:p>
              </w:tc>
            </w:tr>
            <w:tr w:rsidR="00F96BA5" w:rsidRPr="00BD5A1B" w14:paraId="1B75FFCC" w14:textId="77777777" w:rsidTr="004779D2">
              <w:tc>
                <w:tcPr>
                  <w:tcW w:w="30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285761E6" w14:textId="43D6B801" w:rsidR="00F96BA5" w:rsidRPr="00BD5A1B" w:rsidRDefault="00184808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eastAsia="Times New Roman"/>
                      <w:lang w:eastAsia="zh-CN"/>
                    </w:rPr>
                    <w:t>Lay out task 3 skeleton</w:t>
                  </w: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3B538421" w14:textId="7B0F56E1" w:rsidR="00F96BA5" w:rsidRPr="00BD5A1B" w:rsidRDefault="00184808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  <w:t>Kirtus Leyba</w:t>
                  </w: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0E00BC16" w14:textId="7C1BA590" w:rsidR="00F96BA5" w:rsidRPr="00BD5A1B" w:rsidRDefault="00184808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  <w:t>3/14/2021</w:t>
                  </w: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4D3C4027" w14:textId="0E6C0946" w:rsidR="00184808" w:rsidRPr="00184808" w:rsidRDefault="00184808" w:rsidP="004779D2">
                  <w:pPr>
                    <w:spacing w:beforeAutospacing="1" w:afterAutospacing="1"/>
                    <w:textAlignment w:val="baseline"/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  <w:t>In Progress</w:t>
                  </w:r>
                </w:p>
              </w:tc>
            </w:tr>
            <w:tr w:rsidR="00F96BA5" w:rsidRPr="00BD5A1B" w14:paraId="70228FB7" w14:textId="77777777" w:rsidTr="004779D2">
              <w:tc>
                <w:tcPr>
                  <w:tcW w:w="30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18E2F09B" w14:textId="06945C1B" w:rsidR="00F96BA5" w:rsidRPr="00BD5A1B" w:rsidRDefault="00184808" w:rsidP="004779D2">
                  <w:pPr>
                    <w:spacing w:beforeAutospacing="1" w:afterAutospacing="1"/>
                    <w:textAlignment w:val="baseline"/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  <w:t>Begin Task 3 Pros and Cons section</w:t>
                  </w: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55352653" w14:textId="423E261B" w:rsidR="00F96BA5" w:rsidRPr="00BD5A1B" w:rsidRDefault="00184808" w:rsidP="004779D2">
                  <w:pPr>
                    <w:spacing w:beforeAutospacing="1" w:afterAutospacing="1"/>
                    <w:textAlignment w:val="baseline"/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  <w:t>Ryan Schmidt</w:t>
                  </w: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730C2AF2" w14:textId="1817BFF3" w:rsidR="00F96BA5" w:rsidRPr="00BD5A1B" w:rsidRDefault="00184808" w:rsidP="004779D2">
                  <w:pPr>
                    <w:spacing w:beforeAutospacing="1" w:afterAutospacing="1"/>
                    <w:textAlignment w:val="baseline"/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  <w:t>3/17/2021</w:t>
                  </w: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34D87C3A" w14:textId="248E19E9" w:rsidR="00F96BA5" w:rsidRPr="00BD5A1B" w:rsidRDefault="00184808" w:rsidP="004779D2">
                  <w:pPr>
                    <w:spacing w:beforeAutospacing="1" w:afterAutospacing="1"/>
                    <w:textAlignment w:val="baseline"/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  <w:t>In Progress</w:t>
                  </w:r>
                </w:p>
              </w:tc>
            </w:tr>
            <w:tr w:rsidR="00F96BA5" w:rsidRPr="00BD5A1B" w14:paraId="1E18B9FE" w14:textId="77777777" w:rsidTr="004779D2">
              <w:tc>
                <w:tcPr>
                  <w:tcW w:w="30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78F046BB" w14:textId="73513898" w:rsidR="00F96BA5" w:rsidRPr="00BD5A1B" w:rsidRDefault="00184808" w:rsidP="004779D2">
                  <w:pPr>
                    <w:spacing w:beforeAutospacing="1" w:afterAutospacing="1"/>
                    <w:textAlignment w:val="baseline"/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  <w:t>Start Writing Midterm Report</w:t>
                  </w: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34D65976" w14:textId="4F500417" w:rsidR="00F96BA5" w:rsidRPr="00BD5A1B" w:rsidRDefault="00184808" w:rsidP="004779D2">
                  <w:pPr>
                    <w:spacing w:beforeAutospacing="1" w:afterAutospacing="1"/>
                    <w:textAlignment w:val="baseline"/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  <w:t>Kirtus Leyba</w:t>
                  </w: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1E32E281" w14:textId="7D438A66" w:rsidR="00F96BA5" w:rsidRPr="00BD5A1B" w:rsidRDefault="00184808" w:rsidP="004779D2">
                  <w:pPr>
                    <w:spacing w:beforeAutospacing="1" w:afterAutospacing="1"/>
                    <w:textAlignment w:val="baseline"/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  <w:t>3/17/2021</w:t>
                  </w: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21283227" w14:textId="76F85654" w:rsidR="00F96BA5" w:rsidRPr="00BD5A1B" w:rsidRDefault="00184808" w:rsidP="004779D2">
                  <w:pPr>
                    <w:spacing w:beforeAutospacing="1" w:afterAutospacing="1"/>
                    <w:textAlignment w:val="baseline"/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  <w:t>In Progress</w:t>
                  </w:r>
                </w:p>
              </w:tc>
            </w:tr>
            <w:tr w:rsidR="00F96BA5" w:rsidRPr="00BD5A1B" w14:paraId="21F83327" w14:textId="77777777" w:rsidTr="004779D2">
              <w:tc>
                <w:tcPr>
                  <w:tcW w:w="30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35A4051D" w14:textId="77777777" w:rsidR="00F96BA5" w:rsidRPr="00BD5A1B" w:rsidRDefault="00F96BA5" w:rsidP="004779D2">
                  <w:pPr>
                    <w:spacing w:beforeAutospacing="1" w:afterAutospacing="1"/>
                    <w:textAlignment w:val="baseline"/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7064FA15" w14:textId="77777777" w:rsidR="00F96BA5" w:rsidRPr="00BD5A1B" w:rsidRDefault="00F96BA5" w:rsidP="004779D2">
                  <w:pPr>
                    <w:spacing w:beforeAutospacing="1" w:afterAutospacing="1"/>
                    <w:textAlignment w:val="baseline"/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6CDADB95" w14:textId="77777777" w:rsidR="00F96BA5" w:rsidRPr="00BD5A1B" w:rsidRDefault="00F96BA5" w:rsidP="004779D2">
                  <w:pPr>
                    <w:spacing w:beforeAutospacing="1" w:afterAutospacing="1"/>
                    <w:textAlignment w:val="baseline"/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2326C8F5" w14:textId="77777777" w:rsidR="00F96BA5" w:rsidRPr="00BD5A1B" w:rsidRDefault="00F96BA5" w:rsidP="004779D2">
                  <w:pPr>
                    <w:spacing w:beforeAutospacing="1" w:afterAutospacing="1"/>
                    <w:textAlignment w:val="baseline"/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</w:pPr>
                </w:p>
              </w:tc>
            </w:tr>
          </w:tbl>
          <w:p w14:paraId="49CF11F8" w14:textId="77777777" w:rsidR="00F96BA5" w:rsidRDefault="00F96BA5" w:rsidP="004779D2"/>
          <w:p w14:paraId="27F136C7" w14:textId="77777777" w:rsidR="00F96BA5" w:rsidRDefault="00F96BA5" w:rsidP="004779D2"/>
          <w:p w14:paraId="6BCF4868" w14:textId="77777777" w:rsidR="00F96BA5" w:rsidRDefault="00F96BA5" w:rsidP="004779D2"/>
          <w:p w14:paraId="0A19AF00" w14:textId="77777777" w:rsidR="00F96BA5" w:rsidRDefault="00F96BA5" w:rsidP="004779D2"/>
        </w:tc>
      </w:tr>
      <w:tr w:rsidR="00184808" w14:paraId="13F4BBA4" w14:textId="77777777" w:rsidTr="004779D2">
        <w:tc>
          <w:tcPr>
            <w:tcW w:w="9350" w:type="dxa"/>
          </w:tcPr>
          <w:p w14:paraId="5D0B4220" w14:textId="77777777" w:rsidR="00184808" w:rsidRPr="00BD5A1B" w:rsidRDefault="00184808" w:rsidP="004779D2">
            <w:pPr>
              <w:spacing w:after="160" w:line="259" w:lineRule="auto"/>
              <w:rPr>
                <w:b/>
                <w:sz w:val="32"/>
              </w:rPr>
            </w:pPr>
          </w:p>
        </w:tc>
      </w:tr>
    </w:tbl>
    <w:p w14:paraId="2E35F524" w14:textId="46C63074" w:rsidR="007C2729" w:rsidRPr="00FF436D" w:rsidRDefault="007C2729" w:rsidP="00270CAA"/>
    <w:sectPr w:rsidR="007C2729" w:rsidRPr="00FF436D" w:rsidSect="00F96BA5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5C15A" w14:textId="77777777" w:rsidR="00825DDD" w:rsidRDefault="00825DDD" w:rsidP="00346F56">
      <w:r>
        <w:separator/>
      </w:r>
    </w:p>
  </w:endnote>
  <w:endnote w:type="continuationSeparator" w:id="0">
    <w:p w14:paraId="2F140159" w14:textId="77777777" w:rsidR="00825DDD" w:rsidRDefault="00825DDD" w:rsidP="00346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stream Vera Sans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D6589" w14:textId="202585F7" w:rsidR="007C2729" w:rsidRDefault="007C2729" w:rsidP="006F179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7EDC">
      <w:rPr>
        <w:rStyle w:val="PageNumber"/>
        <w:noProof/>
      </w:rPr>
      <w:t>1</w:t>
    </w:r>
    <w:r>
      <w:rPr>
        <w:rStyle w:val="PageNumber"/>
      </w:rPr>
      <w:fldChar w:fldCharType="end"/>
    </w:r>
  </w:p>
  <w:p w14:paraId="116D00C7" w14:textId="77777777" w:rsidR="007C2729" w:rsidRDefault="007C2729" w:rsidP="003F1E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CF031" w14:textId="77777777" w:rsidR="00825DDD" w:rsidRDefault="00825DDD" w:rsidP="00346F56">
      <w:r>
        <w:separator/>
      </w:r>
    </w:p>
  </w:footnote>
  <w:footnote w:type="continuationSeparator" w:id="0">
    <w:p w14:paraId="42440E05" w14:textId="77777777" w:rsidR="00825DDD" w:rsidRDefault="00825DDD" w:rsidP="00346F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584166" w14:textId="77777777" w:rsidR="007C2729" w:rsidRDefault="007C27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652BCA4"/>
    <w:lvl w:ilvl="0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 w15:restartNumberingAfterBreak="0">
    <w:nsid w:val="00000006"/>
    <w:multiLevelType w:val="singleLevel"/>
    <w:tmpl w:val="00000006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7"/>
    <w:multiLevelType w:val="singleLevel"/>
    <w:tmpl w:val="00000007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</w:abstractNum>
  <w:abstractNum w:abstractNumId="6" w15:restartNumberingAfterBreak="0">
    <w:nsid w:val="016A5E7B"/>
    <w:multiLevelType w:val="hybridMultilevel"/>
    <w:tmpl w:val="9E8AA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194182"/>
    <w:multiLevelType w:val="hybridMultilevel"/>
    <w:tmpl w:val="98CE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31490E"/>
    <w:multiLevelType w:val="hybridMultilevel"/>
    <w:tmpl w:val="AADE8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FD42336">
      <w:start w:val="1"/>
      <w:numFmt w:val="decimal"/>
      <w:lvlText w:val="%2."/>
      <w:lvlJc w:val="left"/>
      <w:pPr>
        <w:ind w:left="1440" w:hanging="360"/>
      </w:pPr>
      <w:rPr>
        <w:rFonts w:ascii="Times New Roman" w:eastAsia="Arial Unicode MS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4361DC"/>
    <w:multiLevelType w:val="multilevel"/>
    <w:tmpl w:val="051A0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27FB7232"/>
    <w:multiLevelType w:val="hybridMultilevel"/>
    <w:tmpl w:val="8B162C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6647EE"/>
    <w:multiLevelType w:val="hybridMultilevel"/>
    <w:tmpl w:val="31EA4EE4"/>
    <w:lvl w:ilvl="0" w:tplc="F01ACEF6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AA6504"/>
    <w:multiLevelType w:val="hybridMultilevel"/>
    <w:tmpl w:val="3C6EB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B0921"/>
    <w:multiLevelType w:val="hybridMultilevel"/>
    <w:tmpl w:val="3CC0E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5654E"/>
    <w:multiLevelType w:val="hybridMultilevel"/>
    <w:tmpl w:val="4352F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822F8"/>
    <w:multiLevelType w:val="multilevel"/>
    <w:tmpl w:val="618824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6" w15:restartNumberingAfterBreak="0">
    <w:nsid w:val="3ED35BDB"/>
    <w:multiLevelType w:val="multilevel"/>
    <w:tmpl w:val="EFC84A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7" w15:restartNumberingAfterBreak="0">
    <w:nsid w:val="447B612D"/>
    <w:multiLevelType w:val="multilevel"/>
    <w:tmpl w:val="3B2211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8" w15:restartNumberingAfterBreak="0">
    <w:nsid w:val="458C5C83"/>
    <w:multiLevelType w:val="multilevel"/>
    <w:tmpl w:val="D91E0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4BA071A7"/>
    <w:multiLevelType w:val="hybridMultilevel"/>
    <w:tmpl w:val="B48C01B6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 w15:restartNumberingAfterBreak="0">
    <w:nsid w:val="4E764C55"/>
    <w:multiLevelType w:val="hybridMultilevel"/>
    <w:tmpl w:val="67AA3D0C"/>
    <w:lvl w:ilvl="0" w:tplc="597A17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9D10D8"/>
    <w:multiLevelType w:val="multilevel"/>
    <w:tmpl w:val="B1BCF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526F2622"/>
    <w:multiLevelType w:val="hybridMultilevel"/>
    <w:tmpl w:val="2D1AB0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E76ECF"/>
    <w:multiLevelType w:val="hybridMultilevel"/>
    <w:tmpl w:val="8C82E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0370FE"/>
    <w:multiLevelType w:val="hybridMultilevel"/>
    <w:tmpl w:val="8F4A7D3A"/>
    <w:lvl w:ilvl="0" w:tplc="177089D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A36E2C"/>
    <w:multiLevelType w:val="multilevel"/>
    <w:tmpl w:val="B1BCF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5E937F76"/>
    <w:multiLevelType w:val="hybridMultilevel"/>
    <w:tmpl w:val="1B980A60"/>
    <w:lvl w:ilvl="0" w:tplc="38C2EAD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280F95"/>
    <w:multiLevelType w:val="multilevel"/>
    <w:tmpl w:val="43429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 w15:restartNumberingAfterBreak="0">
    <w:nsid w:val="6D0A5548"/>
    <w:multiLevelType w:val="hybridMultilevel"/>
    <w:tmpl w:val="47587F4E"/>
    <w:lvl w:ilvl="0" w:tplc="0DE66F0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B27AE3"/>
    <w:multiLevelType w:val="multilevel"/>
    <w:tmpl w:val="281C0D18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CB6FDF"/>
    <w:multiLevelType w:val="hybridMultilevel"/>
    <w:tmpl w:val="22046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E655BF"/>
    <w:multiLevelType w:val="hybridMultilevel"/>
    <w:tmpl w:val="68A603FA"/>
    <w:lvl w:ilvl="0" w:tplc="6A7228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C63910"/>
    <w:multiLevelType w:val="multilevel"/>
    <w:tmpl w:val="8F44A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3" w15:restartNumberingAfterBreak="0">
    <w:nsid w:val="798B24B0"/>
    <w:multiLevelType w:val="hybridMultilevel"/>
    <w:tmpl w:val="5B983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ED45C0"/>
    <w:multiLevelType w:val="hybridMultilevel"/>
    <w:tmpl w:val="3864D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B81D63"/>
    <w:multiLevelType w:val="hybridMultilevel"/>
    <w:tmpl w:val="9E104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4"/>
  </w:num>
  <w:num w:numId="5">
    <w:abstractNumId w:val="26"/>
  </w:num>
  <w:num w:numId="6">
    <w:abstractNumId w:val="34"/>
  </w:num>
  <w:num w:numId="7">
    <w:abstractNumId w:val="33"/>
  </w:num>
  <w:num w:numId="8">
    <w:abstractNumId w:val="12"/>
  </w:num>
  <w:num w:numId="9">
    <w:abstractNumId w:val="35"/>
  </w:num>
  <w:num w:numId="10">
    <w:abstractNumId w:val="6"/>
  </w:num>
  <w:num w:numId="11">
    <w:abstractNumId w:val="22"/>
  </w:num>
  <w:num w:numId="12">
    <w:abstractNumId w:val="0"/>
  </w:num>
  <w:num w:numId="13">
    <w:abstractNumId w:val="24"/>
  </w:num>
  <w:num w:numId="14">
    <w:abstractNumId w:val="31"/>
  </w:num>
  <w:num w:numId="15">
    <w:abstractNumId w:val="28"/>
  </w:num>
  <w:num w:numId="16">
    <w:abstractNumId w:val="20"/>
  </w:num>
  <w:num w:numId="17">
    <w:abstractNumId w:val="30"/>
  </w:num>
  <w:num w:numId="18">
    <w:abstractNumId w:val="8"/>
  </w:num>
  <w:num w:numId="19">
    <w:abstractNumId w:val="18"/>
  </w:num>
  <w:num w:numId="20">
    <w:abstractNumId w:val="32"/>
  </w:num>
  <w:num w:numId="21">
    <w:abstractNumId w:val="25"/>
  </w:num>
  <w:num w:numId="22">
    <w:abstractNumId w:val="17"/>
  </w:num>
  <w:num w:numId="23">
    <w:abstractNumId w:val="15"/>
  </w:num>
  <w:num w:numId="24">
    <w:abstractNumId w:val="11"/>
  </w:num>
  <w:num w:numId="25">
    <w:abstractNumId w:val="16"/>
  </w:num>
  <w:num w:numId="26">
    <w:abstractNumId w:val="27"/>
  </w:num>
  <w:num w:numId="27">
    <w:abstractNumId w:val="9"/>
  </w:num>
  <w:num w:numId="28">
    <w:abstractNumId w:val="21"/>
  </w:num>
  <w:num w:numId="29">
    <w:abstractNumId w:val="10"/>
  </w:num>
  <w:num w:numId="30">
    <w:abstractNumId w:val="29"/>
  </w:num>
  <w:num w:numId="31">
    <w:abstractNumId w:val="23"/>
  </w:num>
  <w:num w:numId="32">
    <w:abstractNumId w:val="7"/>
  </w:num>
  <w:num w:numId="33">
    <w:abstractNumId w:val="13"/>
  </w:num>
  <w:num w:numId="34">
    <w:abstractNumId w:val="1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SpellingErrors/>
  <w:hideGrammaticalErrors/>
  <w:proofState w:spelling="clean" w:grammar="clean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FC"/>
    <w:rsid w:val="00000B29"/>
    <w:rsid w:val="000010F8"/>
    <w:rsid w:val="0001574C"/>
    <w:rsid w:val="0004501F"/>
    <w:rsid w:val="00056D42"/>
    <w:rsid w:val="0009731D"/>
    <w:rsid w:val="000A6235"/>
    <w:rsid w:val="000B2211"/>
    <w:rsid w:val="000F0FCF"/>
    <w:rsid w:val="000F2BEA"/>
    <w:rsid w:val="000F5464"/>
    <w:rsid w:val="00117ED3"/>
    <w:rsid w:val="001219ED"/>
    <w:rsid w:val="00124AD8"/>
    <w:rsid w:val="00132C3B"/>
    <w:rsid w:val="001402BE"/>
    <w:rsid w:val="00161D91"/>
    <w:rsid w:val="00164EC2"/>
    <w:rsid w:val="00184808"/>
    <w:rsid w:val="001B770B"/>
    <w:rsid w:val="001C386F"/>
    <w:rsid w:val="001D714D"/>
    <w:rsid w:val="001D7A2B"/>
    <w:rsid w:val="001E5181"/>
    <w:rsid w:val="00235E3E"/>
    <w:rsid w:val="00261A8F"/>
    <w:rsid w:val="00270CAA"/>
    <w:rsid w:val="00290D11"/>
    <w:rsid w:val="00292C90"/>
    <w:rsid w:val="002A4582"/>
    <w:rsid w:val="002A6E93"/>
    <w:rsid w:val="002B2F5A"/>
    <w:rsid w:val="002D23ED"/>
    <w:rsid w:val="002D3D39"/>
    <w:rsid w:val="002F0EDA"/>
    <w:rsid w:val="00315E1A"/>
    <w:rsid w:val="00316B6C"/>
    <w:rsid w:val="00346F56"/>
    <w:rsid w:val="00383744"/>
    <w:rsid w:val="0038607B"/>
    <w:rsid w:val="00386B36"/>
    <w:rsid w:val="003A4D27"/>
    <w:rsid w:val="003B2C70"/>
    <w:rsid w:val="003F1EA5"/>
    <w:rsid w:val="003F4873"/>
    <w:rsid w:val="004137AD"/>
    <w:rsid w:val="00453F2A"/>
    <w:rsid w:val="00454FD0"/>
    <w:rsid w:val="0045593D"/>
    <w:rsid w:val="0046595D"/>
    <w:rsid w:val="00475F9C"/>
    <w:rsid w:val="00487F90"/>
    <w:rsid w:val="004951B3"/>
    <w:rsid w:val="004A157C"/>
    <w:rsid w:val="004A2B85"/>
    <w:rsid w:val="004A5F9F"/>
    <w:rsid w:val="004B6AED"/>
    <w:rsid w:val="004B7F63"/>
    <w:rsid w:val="004E2EC9"/>
    <w:rsid w:val="004F6281"/>
    <w:rsid w:val="00500316"/>
    <w:rsid w:val="00525F2E"/>
    <w:rsid w:val="00530F5F"/>
    <w:rsid w:val="00543D29"/>
    <w:rsid w:val="00573BA1"/>
    <w:rsid w:val="00574879"/>
    <w:rsid w:val="0057501C"/>
    <w:rsid w:val="0059066B"/>
    <w:rsid w:val="00596296"/>
    <w:rsid w:val="005A625A"/>
    <w:rsid w:val="005B132B"/>
    <w:rsid w:val="005C70CC"/>
    <w:rsid w:val="005D59CE"/>
    <w:rsid w:val="005F2710"/>
    <w:rsid w:val="005F6F85"/>
    <w:rsid w:val="0060689A"/>
    <w:rsid w:val="0061208A"/>
    <w:rsid w:val="0063307B"/>
    <w:rsid w:val="00645E5D"/>
    <w:rsid w:val="00663782"/>
    <w:rsid w:val="0067541D"/>
    <w:rsid w:val="00692E43"/>
    <w:rsid w:val="006B2398"/>
    <w:rsid w:val="006C024C"/>
    <w:rsid w:val="006C3AB0"/>
    <w:rsid w:val="006E5051"/>
    <w:rsid w:val="006F179B"/>
    <w:rsid w:val="007307AC"/>
    <w:rsid w:val="00761085"/>
    <w:rsid w:val="007A6F32"/>
    <w:rsid w:val="007C100B"/>
    <w:rsid w:val="007C2729"/>
    <w:rsid w:val="007D077C"/>
    <w:rsid w:val="007D49B8"/>
    <w:rsid w:val="007E6277"/>
    <w:rsid w:val="007E6676"/>
    <w:rsid w:val="008067E7"/>
    <w:rsid w:val="00812BB7"/>
    <w:rsid w:val="00825DDD"/>
    <w:rsid w:val="00851A91"/>
    <w:rsid w:val="008838AC"/>
    <w:rsid w:val="00896A97"/>
    <w:rsid w:val="008C2A95"/>
    <w:rsid w:val="008D3E87"/>
    <w:rsid w:val="008E1C19"/>
    <w:rsid w:val="00906E07"/>
    <w:rsid w:val="00920A3D"/>
    <w:rsid w:val="00963AD9"/>
    <w:rsid w:val="00976D98"/>
    <w:rsid w:val="00977239"/>
    <w:rsid w:val="009819CB"/>
    <w:rsid w:val="00985E84"/>
    <w:rsid w:val="00992C89"/>
    <w:rsid w:val="009A3E46"/>
    <w:rsid w:val="009B17A4"/>
    <w:rsid w:val="009E68AE"/>
    <w:rsid w:val="009F3A39"/>
    <w:rsid w:val="00A04D45"/>
    <w:rsid w:val="00A20297"/>
    <w:rsid w:val="00A24DC4"/>
    <w:rsid w:val="00A32D77"/>
    <w:rsid w:val="00A34D00"/>
    <w:rsid w:val="00A35291"/>
    <w:rsid w:val="00A51F48"/>
    <w:rsid w:val="00A66B69"/>
    <w:rsid w:val="00A749C8"/>
    <w:rsid w:val="00A77EDC"/>
    <w:rsid w:val="00A97F57"/>
    <w:rsid w:val="00AC33FD"/>
    <w:rsid w:val="00AD45B7"/>
    <w:rsid w:val="00AE0927"/>
    <w:rsid w:val="00AF21CA"/>
    <w:rsid w:val="00AF6290"/>
    <w:rsid w:val="00AF73EF"/>
    <w:rsid w:val="00AF75FD"/>
    <w:rsid w:val="00B04AD7"/>
    <w:rsid w:val="00B053C3"/>
    <w:rsid w:val="00B11DE7"/>
    <w:rsid w:val="00B166FC"/>
    <w:rsid w:val="00B22F14"/>
    <w:rsid w:val="00B26F66"/>
    <w:rsid w:val="00B80D5B"/>
    <w:rsid w:val="00B9492E"/>
    <w:rsid w:val="00BD0792"/>
    <w:rsid w:val="00BD32CB"/>
    <w:rsid w:val="00BD37B5"/>
    <w:rsid w:val="00BD66C5"/>
    <w:rsid w:val="00BD7B94"/>
    <w:rsid w:val="00BE6C4A"/>
    <w:rsid w:val="00C04B0E"/>
    <w:rsid w:val="00C17A54"/>
    <w:rsid w:val="00C27A59"/>
    <w:rsid w:val="00C32666"/>
    <w:rsid w:val="00C3430B"/>
    <w:rsid w:val="00C45AEC"/>
    <w:rsid w:val="00CC583F"/>
    <w:rsid w:val="00CC696D"/>
    <w:rsid w:val="00CC7EA1"/>
    <w:rsid w:val="00CF0F64"/>
    <w:rsid w:val="00D54C97"/>
    <w:rsid w:val="00D622D4"/>
    <w:rsid w:val="00D62D41"/>
    <w:rsid w:val="00D704E7"/>
    <w:rsid w:val="00D77F7B"/>
    <w:rsid w:val="00D93A76"/>
    <w:rsid w:val="00D974F1"/>
    <w:rsid w:val="00DA4A2E"/>
    <w:rsid w:val="00DA6C8C"/>
    <w:rsid w:val="00DB20D1"/>
    <w:rsid w:val="00DC1BE2"/>
    <w:rsid w:val="00DC3E00"/>
    <w:rsid w:val="00DE0DB3"/>
    <w:rsid w:val="00E013D1"/>
    <w:rsid w:val="00E21244"/>
    <w:rsid w:val="00E43CA7"/>
    <w:rsid w:val="00E66434"/>
    <w:rsid w:val="00ED01A8"/>
    <w:rsid w:val="00EE39E6"/>
    <w:rsid w:val="00EE61DA"/>
    <w:rsid w:val="00EF39EF"/>
    <w:rsid w:val="00EF5759"/>
    <w:rsid w:val="00F052A8"/>
    <w:rsid w:val="00F229A7"/>
    <w:rsid w:val="00F57424"/>
    <w:rsid w:val="00F64E5F"/>
    <w:rsid w:val="00F75777"/>
    <w:rsid w:val="00F96BA5"/>
    <w:rsid w:val="00FA687C"/>
    <w:rsid w:val="00FB75E0"/>
    <w:rsid w:val="00FC0255"/>
    <w:rsid w:val="00FC3FF7"/>
    <w:rsid w:val="00FD1CE1"/>
    <w:rsid w:val="00FF436D"/>
    <w:rsid w:val="00FF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9D7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E6676"/>
    <w:pPr>
      <w:suppressAutoHyphens/>
    </w:pPr>
    <w:rPr>
      <w:rFonts w:eastAsia="SimSun"/>
      <w:sz w:val="24"/>
      <w:szCs w:val="24"/>
      <w:lang w:eastAsia="ar-SA"/>
    </w:rPr>
  </w:style>
  <w:style w:type="paragraph" w:styleId="Heading1">
    <w:name w:val="heading 1"/>
    <w:basedOn w:val="Normal"/>
    <w:next w:val="Normal"/>
    <w:autoRedefine/>
    <w:qFormat/>
    <w:rsid w:val="00812BB7"/>
    <w:pPr>
      <w:keepNext/>
      <w:spacing w:before="240" w:after="60"/>
      <w:outlineLvl w:val="0"/>
    </w:pPr>
    <w:rPr>
      <w:rFonts w:cs="Arial"/>
      <w:bCs/>
      <w:kern w:val="1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FC3FF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C3FF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autoRedefine/>
    <w:qFormat/>
    <w:rsid w:val="0066378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5z0">
    <w:name w:val="WW8Num5z0"/>
    <w:rPr>
      <w:b w:val="0"/>
    </w:rPr>
  </w:style>
  <w:style w:type="character" w:customStyle="1" w:styleId="WW8Num13z0">
    <w:name w:val="WW8Num13z0"/>
    <w:rPr>
      <w:b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Bitstream Vera Sans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ListBullet5">
    <w:name w:val="List Bullet 5"/>
    <w:basedOn w:val="Normal"/>
    <w:pPr>
      <w:numPr>
        <w:numId w:val="1"/>
      </w:numPr>
    </w:pPr>
  </w:style>
  <w:style w:type="paragraph" w:styleId="ListBullet4">
    <w:name w:val="List Bullet 4"/>
    <w:basedOn w:val="Normal"/>
    <w:pPr>
      <w:numPr>
        <w:numId w:val="2"/>
      </w:numPr>
    </w:pPr>
  </w:style>
  <w:style w:type="paragraph" w:styleId="PlainText">
    <w:name w:val="Plain Text"/>
    <w:basedOn w:val="Normal"/>
    <w:pPr>
      <w:jc w:val="center"/>
    </w:pPr>
    <w:rPr>
      <w:b/>
      <w:bCs/>
      <w:sz w:val="56"/>
      <w:szCs w:val="20"/>
    </w:rPr>
  </w:style>
  <w:style w:type="paragraph" w:styleId="NormalWeb">
    <w:name w:val="Normal (Web)"/>
    <w:basedOn w:val="Normal"/>
    <w:uiPriority w:val="99"/>
    <w:pPr>
      <w:spacing w:before="280" w:after="280"/>
    </w:pPr>
    <w:rPr>
      <w:rFonts w:ascii="Arial Unicode MS" w:eastAsia="Arial Unicode MS" w:hAnsi="Arial Unicode MS" w:cs="Arial Unicode MS"/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Mangal"/>
      <w:sz w:val="20"/>
      <w:szCs w:val="20"/>
      <w:lang w:val="x-none" w:eastAsia="x-none" w:bidi="hi-IN"/>
    </w:rPr>
  </w:style>
  <w:style w:type="character" w:customStyle="1" w:styleId="HTMLPreformattedChar">
    <w:name w:val="HTML Preformatted Char"/>
    <w:link w:val="HTMLPreformatted"/>
    <w:uiPriority w:val="99"/>
    <w:semiHidden/>
    <w:rsid w:val="001D714D"/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346F5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46F56"/>
    <w:rPr>
      <w:rFonts w:eastAsia="SimSu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346F5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46F56"/>
    <w:rPr>
      <w:rFonts w:eastAsia="SimSun"/>
      <w:sz w:val="24"/>
      <w:szCs w:val="24"/>
      <w:lang w:eastAsia="ar-SA"/>
    </w:rPr>
  </w:style>
  <w:style w:type="table" w:styleId="TableGrid">
    <w:name w:val="Table Grid"/>
    <w:basedOn w:val="TableNormal"/>
    <w:uiPriority w:val="39"/>
    <w:rsid w:val="00F229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3F1EA5"/>
    <w:pPr>
      <w:tabs>
        <w:tab w:val="right" w:leader="dot" w:pos="8630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5C70CC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70CC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5C70CC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5C70CC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5C70CC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5C70CC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5C70CC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5C70CC"/>
    <w:pPr>
      <w:ind w:left="1920"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3F1EA5"/>
    <w:pPr>
      <w:contextualSpacing/>
      <w:jc w:val="center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EA5"/>
    <w:rPr>
      <w:rFonts w:eastAsiaTheme="majorEastAsia" w:cstheme="majorBidi"/>
      <w:b/>
      <w:spacing w:val="-10"/>
      <w:kern w:val="28"/>
      <w:sz w:val="72"/>
      <w:szCs w:val="56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3F1EA5"/>
  </w:style>
  <w:style w:type="paragraph" w:styleId="ListParagraph">
    <w:name w:val="List Paragraph"/>
    <w:basedOn w:val="Normal"/>
    <w:uiPriority w:val="34"/>
    <w:qFormat/>
    <w:rsid w:val="007D077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54F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54FD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A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AEC"/>
    <w:rPr>
      <w:rFonts w:ascii="Tahoma" w:eastAsia="SimSu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1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971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14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1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58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13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13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9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82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3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69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86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57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0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7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1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4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5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0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35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39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65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63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58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02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93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17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332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070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130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960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05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507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48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818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04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72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843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76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01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02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85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69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42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87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45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20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97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05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52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52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203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81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490NS Project 1: Network Services Setup</vt:lpstr>
    </vt:vector>
  </TitlesOfParts>
  <Company>None</Company>
  <LinksUpToDate>false</LinksUpToDate>
  <CharactersWithSpaces>591</CharactersWithSpaces>
  <SharedDoc>false</SharedDoc>
  <HLinks>
    <vt:vector size="18" baseType="variant">
      <vt:variant>
        <vt:i4>5898250</vt:i4>
      </vt:variant>
      <vt:variant>
        <vt:i4>9</vt:i4>
      </vt:variant>
      <vt:variant>
        <vt:i4>0</vt:i4>
      </vt:variant>
      <vt:variant>
        <vt:i4>5</vt:i4>
      </vt:variant>
      <vt:variant>
        <vt:lpwstr>http://www.linuxhomenetworking.com/wiki/index.php/Quick_HOWTO_:_Ch18_:_Configuring_DNS</vt:lpwstr>
      </vt:variant>
      <vt:variant>
        <vt:lpwstr/>
      </vt:variant>
      <vt:variant>
        <vt:i4>7012420</vt:i4>
      </vt:variant>
      <vt:variant>
        <vt:i4>6</vt:i4>
      </vt:variant>
      <vt:variant>
        <vt:i4>0</vt:i4>
      </vt:variant>
      <vt:variant>
        <vt:i4>5</vt:i4>
      </vt:variant>
      <vt:variant>
        <vt:lpwstr>https://help.ubuntu.com/8.04/serverguide/C/apt-get.html</vt:lpwstr>
      </vt:variant>
      <vt:variant>
        <vt:lpwstr/>
      </vt:variant>
      <vt:variant>
        <vt:i4>1769583</vt:i4>
      </vt:variant>
      <vt:variant>
        <vt:i4>0</vt:i4>
      </vt:variant>
      <vt:variant>
        <vt:i4>0</vt:i4>
      </vt:variant>
      <vt:variant>
        <vt:i4>5</vt:i4>
      </vt:variant>
      <vt:variant>
        <vt:lpwstr>https://vlab.asu.edu/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490NS Project 1: Network Services Setup</dc:title>
  <dc:subject/>
  <dc:creator>dijiang huang</dc:creator>
  <cp:keywords/>
  <cp:lastModifiedBy>Kirtus Leyba</cp:lastModifiedBy>
  <cp:revision>2</cp:revision>
  <cp:lastPrinted>2012-09-11T00:37:00Z</cp:lastPrinted>
  <dcterms:created xsi:type="dcterms:W3CDTF">2021-03-13T20:27:00Z</dcterms:created>
  <dcterms:modified xsi:type="dcterms:W3CDTF">2021-03-13T20:27:00Z</dcterms:modified>
</cp:coreProperties>
</file>